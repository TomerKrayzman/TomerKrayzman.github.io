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3E15B" w14:textId="3141A3AD" w:rsidR="00FD277A" w:rsidRDefault="00E32BA7" w:rsidP="00E82913">
      <w:pPr>
        <w:spacing w:before="240"/>
        <w:ind w:right="-60"/>
        <w:rPr>
          <w:sz w:val="22"/>
          <w:szCs w:val="22"/>
        </w:rPr>
      </w:pPr>
      <w:r>
        <w:rPr>
          <w:sz w:val="79"/>
          <w:szCs w:val="79"/>
        </w:rPr>
        <w:t>Tomer</w:t>
      </w:r>
      <w:r w:rsidR="00E82913">
        <w:rPr>
          <w:spacing w:val="103"/>
          <w:sz w:val="79"/>
          <w:szCs w:val="79"/>
        </w:rPr>
        <w:t xml:space="preserve"> </w:t>
      </w:r>
      <w:r>
        <w:rPr>
          <w:w w:val="103"/>
          <w:sz w:val="79"/>
          <w:szCs w:val="79"/>
        </w:rPr>
        <w:t>Krayzman</w:t>
      </w:r>
      <w:r w:rsidR="00E77CF9">
        <w:rPr>
          <w:w w:val="103"/>
          <w:sz w:val="79"/>
          <w:szCs w:val="79"/>
        </w:rPr>
        <w:t xml:space="preserve"> </w:t>
      </w:r>
      <w:hyperlink w:history="1">
        <w:r w:rsidR="00AF1F4D" w:rsidRPr="00AF1F4D">
          <w:rPr>
            <w:rStyle w:val="Hyperlink"/>
            <w:color w:val="000000" w:themeColor="text1"/>
            <w:w w:val="122"/>
            <w:sz w:val="22"/>
            <w:szCs w:val="22"/>
          </w:rPr>
          <w:t xml:space="preserve">www.tomerkrayzman.com </w:t>
        </w:r>
      </w:hyperlink>
      <w:hyperlink r:id="rId6">
        <w:r w:rsidR="00E77CF9" w:rsidRPr="00E32BA7">
          <w:rPr>
            <w:color w:val="7F7F7F" w:themeColor="text1" w:themeTint="80"/>
            <w:sz w:val="22"/>
            <w:szCs w:val="22"/>
          </w:rPr>
          <w:t xml:space="preserve"> ||</w:t>
        </w:r>
      </w:hyperlink>
      <w:r>
        <w:rPr>
          <w:color w:val="6A6A6A"/>
          <w:sz w:val="22"/>
          <w:szCs w:val="22"/>
        </w:rPr>
        <w:t xml:space="preserve"> (443) 761-9851</w:t>
      </w:r>
    </w:p>
    <w:p w14:paraId="58B91CE6" w14:textId="767A77B5" w:rsidR="00FD277A" w:rsidRDefault="00E77CF9">
      <w:pPr>
        <w:spacing w:before="70"/>
        <w:rPr>
          <w:sz w:val="16"/>
          <w:szCs w:val="16"/>
        </w:rPr>
        <w:sectPr w:rsidR="00FD277A">
          <w:type w:val="continuous"/>
          <w:pgSz w:w="12240" w:h="15840"/>
          <w:pgMar w:top="180" w:right="0" w:bottom="280" w:left="600" w:header="720" w:footer="720" w:gutter="0"/>
          <w:cols w:num="2" w:space="720" w:equalWidth="0">
            <w:col w:w="7687" w:space="1366"/>
            <w:col w:w="2587"/>
          </w:cols>
        </w:sectPr>
      </w:pPr>
      <w:r>
        <w:br w:type="column"/>
      </w:r>
      <w:r>
        <w:rPr>
          <w:color w:val="666666"/>
          <w:sz w:val="16"/>
          <w:szCs w:val="16"/>
        </w:rPr>
        <w:t>Last</w:t>
      </w:r>
      <w:r>
        <w:rPr>
          <w:color w:val="666666"/>
          <w:spacing w:val="29"/>
          <w:sz w:val="16"/>
          <w:szCs w:val="16"/>
        </w:rPr>
        <w:t xml:space="preserve"> </w:t>
      </w:r>
      <w:r>
        <w:rPr>
          <w:color w:val="666666"/>
          <w:w w:val="117"/>
          <w:sz w:val="16"/>
          <w:szCs w:val="16"/>
        </w:rPr>
        <w:t>Upd</w:t>
      </w:r>
      <w:r>
        <w:rPr>
          <w:color w:val="666666"/>
          <w:spacing w:val="-1"/>
          <w:w w:val="117"/>
          <w:sz w:val="16"/>
          <w:szCs w:val="16"/>
        </w:rPr>
        <w:t>a</w:t>
      </w:r>
      <w:r>
        <w:rPr>
          <w:color w:val="666666"/>
          <w:w w:val="117"/>
          <w:sz w:val="16"/>
          <w:szCs w:val="16"/>
        </w:rPr>
        <w:t>ted</w:t>
      </w:r>
      <w:r>
        <w:rPr>
          <w:color w:val="666666"/>
          <w:spacing w:val="-2"/>
          <w:w w:val="117"/>
          <w:sz w:val="16"/>
          <w:szCs w:val="16"/>
        </w:rPr>
        <w:t xml:space="preserve"> </w:t>
      </w:r>
      <w:r>
        <w:rPr>
          <w:color w:val="666666"/>
          <w:sz w:val="16"/>
          <w:szCs w:val="16"/>
        </w:rPr>
        <w:t>on</w:t>
      </w:r>
      <w:r>
        <w:rPr>
          <w:color w:val="666666"/>
          <w:spacing w:val="26"/>
          <w:sz w:val="16"/>
          <w:szCs w:val="16"/>
        </w:rPr>
        <w:t xml:space="preserve"> </w:t>
      </w:r>
      <w:r w:rsidR="00E82913">
        <w:rPr>
          <w:color w:val="666666"/>
          <w:sz w:val="16"/>
          <w:szCs w:val="16"/>
        </w:rPr>
        <w:t>Jan 11</w:t>
      </w:r>
      <w:r w:rsidR="00E82913" w:rsidRPr="00E82913">
        <w:rPr>
          <w:color w:val="666666"/>
          <w:sz w:val="16"/>
          <w:szCs w:val="16"/>
          <w:vertAlign w:val="superscript"/>
        </w:rPr>
        <w:t>th</w:t>
      </w:r>
      <w:r w:rsidR="00E82913">
        <w:rPr>
          <w:color w:val="666666"/>
          <w:sz w:val="16"/>
          <w:szCs w:val="16"/>
        </w:rPr>
        <w:t xml:space="preserve"> </w:t>
      </w:r>
      <w:r w:rsidR="00964147">
        <w:rPr>
          <w:color w:val="666666"/>
          <w:sz w:val="16"/>
          <w:szCs w:val="16"/>
        </w:rPr>
        <w:t>201</w:t>
      </w:r>
      <w:r w:rsidR="00E82913">
        <w:rPr>
          <w:color w:val="666666"/>
          <w:sz w:val="16"/>
          <w:szCs w:val="16"/>
        </w:rPr>
        <w:t>8</w:t>
      </w:r>
    </w:p>
    <w:p w14:paraId="50969046" w14:textId="77777777" w:rsidR="00FD277A" w:rsidRDefault="00FD277A">
      <w:pPr>
        <w:spacing w:before="3" w:line="180" w:lineRule="exact"/>
        <w:rPr>
          <w:sz w:val="18"/>
          <w:szCs w:val="18"/>
        </w:rPr>
      </w:pPr>
    </w:p>
    <w:p w14:paraId="3B29BCC6" w14:textId="77777777" w:rsidR="00FD277A" w:rsidRDefault="00FD277A">
      <w:pPr>
        <w:spacing w:line="200" w:lineRule="exact"/>
        <w:sectPr w:rsidR="00FD277A">
          <w:type w:val="continuous"/>
          <w:pgSz w:w="12240" w:h="15840"/>
          <w:pgMar w:top="180" w:right="0" w:bottom="280" w:left="600" w:header="720" w:footer="720" w:gutter="0"/>
          <w:cols w:space="720"/>
        </w:sectPr>
      </w:pPr>
    </w:p>
    <w:p w14:paraId="4B3BCE9F" w14:textId="77777777" w:rsidR="005D2011" w:rsidRDefault="001D4090" w:rsidP="005D2011">
      <w:pPr>
        <w:spacing w:before="23" w:line="254" w:lineRule="auto"/>
        <w:ind w:left="109" w:right="638"/>
        <w:rPr>
          <w:color w:val="6A6A6A"/>
          <w:sz w:val="32"/>
          <w:szCs w:val="32"/>
        </w:rPr>
      </w:pPr>
      <w:r>
        <w:pict w14:anchorId="1D7682EB">
          <v:group id="_x0000_s1026" style="position:absolute;left:0;text-align:left;margin-left:0;margin-top:93.15pt;width:612pt;height:0;z-index:-251658240;mso-position-horizontal-relative:page;mso-position-vertical-relative:page" coordorigin=",1863" coordsize="12240,0">
            <v:shape id="_x0000_s1027" style="position:absolute;top:1863;width:12240;height:0" coordorigin=",1863" coordsize="12240,0" path="m,1863r12240,e" filled="f" strokeweight=".14058mm">
              <v:path arrowok="t"/>
            </v:shape>
            <w10:wrap anchorx="page" anchory="page"/>
          </v:group>
        </w:pict>
      </w:r>
      <w:r w:rsidR="00E77CF9">
        <w:rPr>
          <w:color w:val="6A6A6A"/>
          <w:sz w:val="32"/>
          <w:szCs w:val="32"/>
        </w:rPr>
        <w:t>EDUC</w:t>
      </w:r>
      <w:r w:rsidR="00E77CF9">
        <w:rPr>
          <w:color w:val="6A6A6A"/>
          <w:spacing w:val="-18"/>
          <w:sz w:val="32"/>
          <w:szCs w:val="32"/>
        </w:rPr>
        <w:t>A</w:t>
      </w:r>
      <w:r w:rsidR="00E77CF9">
        <w:rPr>
          <w:color w:val="6A6A6A"/>
          <w:sz w:val="32"/>
          <w:szCs w:val="32"/>
        </w:rPr>
        <w:t xml:space="preserve">TION </w:t>
      </w:r>
    </w:p>
    <w:p w14:paraId="507289AB" w14:textId="77777777" w:rsidR="005D2011" w:rsidRDefault="005D2011" w:rsidP="005D2011">
      <w:pPr>
        <w:spacing w:before="23" w:line="254" w:lineRule="auto"/>
        <w:ind w:left="109" w:right="638"/>
        <w:rPr>
          <w:b/>
          <w:color w:val="333333"/>
          <w:w w:val="90"/>
          <w:sz w:val="24"/>
          <w:szCs w:val="24"/>
        </w:rPr>
      </w:pPr>
      <w:r>
        <w:rPr>
          <w:b/>
          <w:color w:val="333333"/>
          <w:w w:val="90"/>
          <w:sz w:val="24"/>
          <w:szCs w:val="24"/>
        </w:rPr>
        <w:t>George Washington Carver Center for Arts and Technology (2013 – 2015)</w:t>
      </w:r>
    </w:p>
    <w:p w14:paraId="55185224" w14:textId="77777777" w:rsidR="005D2011" w:rsidRPr="005D2011" w:rsidRDefault="005D2011" w:rsidP="005D2011">
      <w:pPr>
        <w:spacing w:before="23" w:line="254" w:lineRule="auto"/>
        <w:ind w:left="109" w:right="638"/>
      </w:pPr>
      <w:r>
        <w:rPr>
          <w:b/>
          <w:color w:val="333333"/>
          <w:w w:val="90"/>
          <w:sz w:val="24"/>
          <w:szCs w:val="24"/>
        </w:rPr>
        <w:t>Dulaney High School (2015-2017)</w:t>
      </w:r>
    </w:p>
    <w:p w14:paraId="211413EF" w14:textId="77777777" w:rsidR="00FD277A" w:rsidRDefault="00E32BA7">
      <w:pPr>
        <w:spacing w:before="23" w:line="254" w:lineRule="auto"/>
        <w:ind w:left="109" w:right="638"/>
      </w:pPr>
      <w:r>
        <w:rPr>
          <w:b/>
          <w:color w:val="333333"/>
          <w:w w:val="90"/>
          <w:sz w:val="24"/>
          <w:szCs w:val="24"/>
        </w:rPr>
        <w:t>University of Maryland College Park</w:t>
      </w:r>
      <w:r w:rsidR="00E77CF9">
        <w:rPr>
          <w:b/>
          <w:color w:val="333333"/>
          <w:w w:val="92"/>
          <w:sz w:val="24"/>
          <w:szCs w:val="24"/>
        </w:rPr>
        <w:t xml:space="preserve"> </w:t>
      </w:r>
      <w:r w:rsidR="005D2011">
        <w:rPr>
          <w:b/>
          <w:color w:val="333333"/>
          <w:w w:val="92"/>
          <w:sz w:val="24"/>
          <w:szCs w:val="24"/>
        </w:rPr>
        <w:t>(as of 2017)</w:t>
      </w:r>
    </w:p>
    <w:p w14:paraId="1A4D7E09" w14:textId="77777777" w:rsidR="00FD277A" w:rsidRDefault="00FD277A">
      <w:pPr>
        <w:spacing w:before="6" w:line="140" w:lineRule="exact"/>
        <w:rPr>
          <w:sz w:val="15"/>
          <w:szCs w:val="15"/>
        </w:rPr>
      </w:pPr>
    </w:p>
    <w:p w14:paraId="769764AB" w14:textId="12B7CFB3" w:rsidR="00120715" w:rsidRDefault="00AF1F4D" w:rsidP="00E32BA7">
      <w:pPr>
        <w:spacing w:line="247" w:lineRule="auto"/>
        <w:ind w:left="109" w:right="240"/>
        <w:rPr>
          <w:color w:val="333333"/>
          <w:sz w:val="22"/>
          <w:szCs w:val="22"/>
        </w:rPr>
      </w:pPr>
      <w:r>
        <w:rPr>
          <w:color w:val="333333"/>
          <w:sz w:val="22"/>
          <w:szCs w:val="22"/>
        </w:rPr>
        <w:t>Bachelors - Computer Science</w:t>
      </w:r>
    </w:p>
    <w:p w14:paraId="1FF71A41" w14:textId="57364A4B" w:rsidR="00AF1F4D" w:rsidRDefault="00AF1F4D" w:rsidP="00E32BA7">
      <w:pPr>
        <w:spacing w:line="247" w:lineRule="auto"/>
        <w:ind w:left="109" w:right="240"/>
        <w:rPr>
          <w:color w:val="333333"/>
          <w:sz w:val="22"/>
          <w:szCs w:val="22"/>
        </w:rPr>
      </w:pPr>
      <w:r>
        <w:rPr>
          <w:color w:val="333333"/>
          <w:sz w:val="22"/>
          <w:szCs w:val="22"/>
        </w:rPr>
        <w:t xml:space="preserve">Bachelors - Chinese </w:t>
      </w:r>
    </w:p>
    <w:p w14:paraId="29E8DA51" w14:textId="219F3481" w:rsidR="00964147" w:rsidRDefault="00E77CF9" w:rsidP="00E32BA7">
      <w:pPr>
        <w:spacing w:line="247" w:lineRule="auto"/>
        <w:ind w:left="109" w:right="240"/>
        <w:rPr>
          <w:color w:val="2B2B2B"/>
        </w:rPr>
      </w:pPr>
      <w:r>
        <w:rPr>
          <w:color w:val="6A6A6A"/>
          <w:w w:val="119"/>
        </w:rPr>
        <w:t>Expected</w:t>
      </w:r>
      <w:r>
        <w:rPr>
          <w:color w:val="6A6A6A"/>
          <w:spacing w:val="-9"/>
          <w:w w:val="119"/>
        </w:rPr>
        <w:t xml:space="preserve"> </w:t>
      </w:r>
      <w:r>
        <w:rPr>
          <w:color w:val="6A6A6A"/>
        </w:rPr>
        <w:t>M</w:t>
      </w:r>
      <w:r>
        <w:rPr>
          <w:color w:val="6A6A6A"/>
          <w:spacing w:val="-3"/>
        </w:rPr>
        <w:t>a</w:t>
      </w:r>
      <w:r>
        <w:rPr>
          <w:color w:val="6A6A6A"/>
        </w:rPr>
        <w:t>y</w:t>
      </w:r>
      <w:r>
        <w:rPr>
          <w:color w:val="6A6A6A"/>
          <w:spacing w:val="27"/>
        </w:rPr>
        <w:t xml:space="preserve"> </w:t>
      </w:r>
      <w:r w:rsidR="00E32BA7">
        <w:rPr>
          <w:color w:val="6A6A6A"/>
        </w:rPr>
        <w:t>2021</w:t>
      </w:r>
      <w:r>
        <w:rPr>
          <w:color w:val="6A6A6A"/>
        </w:rPr>
        <w:t xml:space="preserve"> |</w:t>
      </w:r>
      <w:r>
        <w:rPr>
          <w:color w:val="6A6A6A"/>
          <w:spacing w:val="6"/>
        </w:rPr>
        <w:t xml:space="preserve"> </w:t>
      </w:r>
      <w:r w:rsidR="00E32BA7">
        <w:rPr>
          <w:color w:val="6A6A6A"/>
          <w:spacing w:val="-1"/>
          <w:w w:val="77"/>
        </w:rPr>
        <w:t>College park</w:t>
      </w:r>
      <w:r>
        <w:rPr>
          <w:color w:val="6A6A6A"/>
          <w:w w:val="119"/>
        </w:rPr>
        <w:t>,</w:t>
      </w:r>
      <w:r>
        <w:rPr>
          <w:color w:val="6A6A6A"/>
        </w:rPr>
        <w:t xml:space="preserve"> </w:t>
      </w:r>
      <w:r w:rsidR="00E32BA7">
        <w:rPr>
          <w:color w:val="6A6A6A"/>
        </w:rPr>
        <w:t>MD</w:t>
      </w:r>
      <w:r>
        <w:rPr>
          <w:color w:val="6A6A6A"/>
        </w:rPr>
        <w:t xml:space="preserve"> </w:t>
      </w:r>
    </w:p>
    <w:p w14:paraId="1A81CECC" w14:textId="7C674A6D" w:rsidR="00FD277A" w:rsidRDefault="00581A63">
      <w:pPr>
        <w:spacing w:before="2"/>
        <w:ind w:left="109"/>
      </w:pPr>
      <w:r>
        <w:rPr>
          <w:color w:val="6A6A6A"/>
        </w:rPr>
        <w:t>GPA:4</w:t>
      </w:r>
      <w:r w:rsidR="00AF1F4D">
        <w:rPr>
          <w:color w:val="6A6A6A"/>
        </w:rPr>
        <w:t>.0</w:t>
      </w:r>
    </w:p>
    <w:p w14:paraId="00E735D0" w14:textId="77777777" w:rsidR="00FD277A" w:rsidRDefault="00FD277A">
      <w:pPr>
        <w:spacing w:before="1" w:line="120" w:lineRule="exact"/>
        <w:rPr>
          <w:sz w:val="13"/>
          <w:szCs w:val="13"/>
        </w:rPr>
      </w:pPr>
    </w:p>
    <w:p w14:paraId="41082DE6" w14:textId="77777777" w:rsidR="00FD277A" w:rsidRDefault="00E77CF9">
      <w:pPr>
        <w:ind w:left="109"/>
        <w:rPr>
          <w:sz w:val="24"/>
          <w:szCs w:val="24"/>
        </w:rPr>
      </w:pPr>
      <w:r>
        <w:rPr>
          <w:b/>
          <w:color w:val="333333"/>
          <w:w w:val="93"/>
          <w:sz w:val="24"/>
          <w:szCs w:val="24"/>
        </w:rPr>
        <w:t>DULANEY</w:t>
      </w:r>
      <w:r>
        <w:rPr>
          <w:b/>
          <w:color w:val="333333"/>
          <w:spacing w:val="2"/>
          <w:w w:val="93"/>
          <w:sz w:val="24"/>
          <w:szCs w:val="24"/>
        </w:rPr>
        <w:t xml:space="preserve"> </w:t>
      </w:r>
      <w:r>
        <w:rPr>
          <w:b/>
          <w:color w:val="333333"/>
          <w:w w:val="93"/>
          <w:sz w:val="24"/>
          <w:szCs w:val="24"/>
        </w:rPr>
        <w:t>HIGH</w:t>
      </w:r>
      <w:r>
        <w:rPr>
          <w:b/>
          <w:color w:val="333333"/>
          <w:spacing w:val="-10"/>
          <w:w w:val="93"/>
          <w:sz w:val="24"/>
          <w:szCs w:val="24"/>
        </w:rPr>
        <w:t xml:space="preserve"> </w:t>
      </w:r>
      <w:r>
        <w:rPr>
          <w:b/>
          <w:color w:val="333333"/>
          <w:sz w:val="24"/>
          <w:szCs w:val="24"/>
        </w:rPr>
        <w:t>SCHOOL</w:t>
      </w:r>
    </w:p>
    <w:p w14:paraId="71D5B961" w14:textId="77777777" w:rsidR="00FD277A" w:rsidRDefault="00E77CF9">
      <w:pPr>
        <w:ind w:left="109"/>
      </w:pPr>
      <w:r>
        <w:rPr>
          <w:color w:val="6A6A6A"/>
        </w:rPr>
        <w:t>G</w:t>
      </w:r>
      <w:r>
        <w:rPr>
          <w:color w:val="6A6A6A"/>
          <w:spacing w:val="-2"/>
        </w:rPr>
        <w:t>r</w:t>
      </w:r>
      <w:r>
        <w:rPr>
          <w:color w:val="6A6A6A"/>
        </w:rPr>
        <w:t xml:space="preserve">ad. </w:t>
      </w:r>
      <w:r>
        <w:rPr>
          <w:color w:val="6A6A6A"/>
          <w:spacing w:val="4"/>
        </w:rPr>
        <w:t xml:space="preserve"> </w:t>
      </w:r>
      <w:r>
        <w:rPr>
          <w:color w:val="6A6A6A"/>
          <w:w w:val="122"/>
        </w:rPr>
        <w:t>June</w:t>
      </w:r>
      <w:r>
        <w:rPr>
          <w:color w:val="6A6A6A"/>
          <w:spacing w:val="-9"/>
          <w:w w:val="122"/>
        </w:rPr>
        <w:t xml:space="preserve"> </w:t>
      </w:r>
      <w:r>
        <w:rPr>
          <w:color w:val="6A6A6A"/>
        </w:rPr>
        <w:t>2016</w:t>
      </w:r>
      <w:r>
        <w:rPr>
          <w:color w:val="6A6A6A"/>
          <w:spacing w:val="40"/>
        </w:rPr>
        <w:t xml:space="preserve"> </w:t>
      </w:r>
      <w:r>
        <w:rPr>
          <w:color w:val="6A6A6A"/>
        </w:rPr>
        <w:t>|</w:t>
      </w:r>
      <w:r>
        <w:rPr>
          <w:color w:val="6A6A6A"/>
          <w:spacing w:val="6"/>
        </w:rPr>
        <w:t xml:space="preserve"> </w:t>
      </w:r>
      <w:r>
        <w:rPr>
          <w:color w:val="6A6A6A"/>
          <w:spacing w:val="-2"/>
          <w:w w:val="110"/>
        </w:rPr>
        <w:t>L</w:t>
      </w:r>
      <w:r>
        <w:rPr>
          <w:color w:val="6A6A6A"/>
          <w:w w:val="110"/>
        </w:rPr>
        <w:t>utherville,</w:t>
      </w:r>
      <w:r>
        <w:rPr>
          <w:color w:val="6A6A6A"/>
          <w:spacing w:val="-5"/>
          <w:w w:val="110"/>
        </w:rPr>
        <w:t xml:space="preserve"> </w:t>
      </w:r>
      <w:r>
        <w:rPr>
          <w:color w:val="6A6A6A"/>
        </w:rPr>
        <w:t>MD</w:t>
      </w:r>
    </w:p>
    <w:p w14:paraId="2F35A7F7" w14:textId="77777777" w:rsidR="00FD277A" w:rsidRDefault="00FD277A">
      <w:pPr>
        <w:spacing w:before="16" w:line="280" w:lineRule="exact"/>
        <w:rPr>
          <w:sz w:val="28"/>
          <w:szCs w:val="28"/>
        </w:rPr>
      </w:pPr>
    </w:p>
    <w:p w14:paraId="38796D99" w14:textId="77777777" w:rsidR="00FD277A" w:rsidRDefault="00E77CF9">
      <w:pPr>
        <w:ind w:left="109"/>
        <w:rPr>
          <w:sz w:val="32"/>
          <w:szCs w:val="32"/>
        </w:rPr>
      </w:pPr>
      <w:r>
        <w:rPr>
          <w:color w:val="6A6A6A"/>
          <w:sz w:val="32"/>
          <w:szCs w:val="32"/>
        </w:rPr>
        <w:t>COURSEWORK</w:t>
      </w:r>
    </w:p>
    <w:p w14:paraId="256E4945" w14:textId="77777777" w:rsidR="00FD277A" w:rsidRDefault="00E77CF9">
      <w:pPr>
        <w:spacing w:before="45"/>
        <w:ind w:left="109"/>
        <w:rPr>
          <w:sz w:val="24"/>
          <w:szCs w:val="24"/>
        </w:rPr>
      </w:pPr>
      <w:r>
        <w:rPr>
          <w:b/>
          <w:color w:val="333333"/>
          <w:sz w:val="24"/>
          <w:szCs w:val="24"/>
        </w:rPr>
        <w:t>UNDE</w:t>
      </w:r>
      <w:r>
        <w:rPr>
          <w:b/>
          <w:color w:val="333333"/>
          <w:spacing w:val="-5"/>
          <w:sz w:val="24"/>
          <w:szCs w:val="24"/>
        </w:rPr>
        <w:t>R</w:t>
      </w:r>
      <w:r>
        <w:rPr>
          <w:b/>
          <w:color w:val="333333"/>
          <w:sz w:val="24"/>
          <w:szCs w:val="24"/>
        </w:rPr>
        <w:t>GRAD</w:t>
      </w:r>
      <w:r>
        <w:rPr>
          <w:b/>
          <w:color w:val="333333"/>
          <w:spacing w:val="-6"/>
          <w:sz w:val="24"/>
          <w:szCs w:val="24"/>
        </w:rPr>
        <w:t>U</w:t>
      </w:r>
      <w:r>
        <w:rPr>
          <w:b/>
          <w:color w:val="333333"/>
          <w:spacing w:val="-18"/>
          <w:sz w:val="24"/>
          <w:szCs w:val="24"/>
        </w:rPr>
        <w:t>A</w:t>
      </w:r>
      <w:r>
        <w:rPr>
          <w:b/>
          <w:color w:val="333333"/>
          <w:sz w:val="24"/>
          <w:szCs w:val="24"/>
        </w:rPr>
        <w:t>TE</w:t>
      </w:r>
    </w:p>
    <w:p w14:paraId="12FDA8DF" w14:textId="77777777" w:rsidR="00FD277A" w:rsidRDefault="00964147" w:rsidP="00964147">
      <w:pPr>
        <w:ind w:left="109" w:right="-54"/>
        <w:rPr>
          <w:color w:val="2B2B2B"/>
          <w:w w:val="107"/>
        </w:rPr>
      </w:pPr>
      <w:r>
        <w:rPr>
          <w:color w:val="2B2B2B"/>
          <w:w w:val="107"/>
        </w:rPr>
        <w:t>Chinese 101</w:t>
      </w:r>
    </w:p>
    <w:p w14:paraId="28442D75" w14:textId="53767608" w:rsidR="00964147" w:rsidRDefault="00964147" w:rsidP="00964147">
      <w:pPr>
        <w:ind w:left="109" w:right="-54"/>
        <w:rPr>
          <w:color w:val="2B2B2B"/>
          <w:w w:val="107"/>
        </w:rPr>
      </w:pPr>
      <w:r>
        <w:rPr>
          <w:color w:val="2B2B2B"/>
          <w:w w:val="107"/>
        </w:rPr>
        <w:t>Spanish 301</w:t>
      </w:r>
    </w:p>
    <w:p w14:paraId="5A90AF0E" w14:textId="77777777" w:rsidR="00964147" w:rsidRDefault="00964147" w:rsidP="00964147">
      <w:pPr>
        <w:ind w:left="109" w:right="-54"/>
        <w:rPr>
          <w:color w:val="2B2B2B"/>
          <w:w w:val="107"/>
        </w:rPr>
      </w:pPr>
      <w:r>
        <w:rPr>
          <w:color w:val="2B2B2B"/>
          <w:w w:val="107"/>
        </w:rPr>
        <w:t>Computer Science 131</w:t>
      </w:r>
    </w:p>
    <w:p w14:paraId="7B9885D9" w14:textId="77777777" w:rsidR="00FD277A" w:rsidRDefault="00964147" w:rsidP="00964147">
      <w:pPr>
        <w:ind w:left="109" w:right="-54"/>
      </w:pPr>
      <w:r>
        <w:rPr>
          <w:color w:val="2B2B2B"/>
          <w:w w:val="107"/>
        </w:rPr>
        <w:t xml:space="preserve">Math 141 – </w:t>
      </w:r>
      <w:proofErr w:type="spellStart"/>
      <w:r>
        <w:rPr>
          <w:color w:val="2B2B2B"/>
          <w:w w:val="107"/>
        </w:rPr>
        <w:t>Calc</w:t>
      </w:r>
      <w:proofErr w:type="spellEnd"/>
      <w:r>
        <w:rPr>
          <w:color w:val="2B2B2B"/>
          <w:w w:val="107"/>
        </w:rPr>
        <w:t xml:space="preserve"> 2</w:t>
      </w:r>
    </w:p>
    <w:p w14:paraId="2553C6E7" w14:textId="77777777" w:rsidR="00FD277A" w:rsidRDefault="00FD277A">
      <w:pPr>
        <w:spacing w:before="16" w:line="280" w:lineRule="exact"/>
        <w:rPr>
          <w:sz w:val="28"/>
          <w:szCs w:val="28"/>
        </w:rPr>
      </w:pPr>
    </w:p>
    <w:p w14:paraId="1A024325" w14:textId="77777777" w:rsidR="00964147" w:rsidRDefault="00E77CF9">
      <w:pPr>
        <w:spacing w:line="262" w:lineRule="auto"/>
        <w:ind w:left="109" w:right="787"/>
        <w:rPr>
          <w:color w:val="6A6A6A"/>
          <w:sz w:val="32"/>
          <w:szCs w:val="32"/>
        </w:rPr>
      </w:pPr>
      <w:r>
        <w:rPr>
          <w:color w:val="6A6A6A"/>
          <w:sz w:val="32"/>
          <w:szCs w:val="32"/>
        </w:rPr>
        <w:t xml:space="preserve">LINKS </w:t>
      </w:r>
    </w:p>
    <w:p w14:paraId="63D690E5" w14:textId="77777777" w:rsidR="00964147" w:rsidRPr="00964147" w:rsidRDefault="001D4090" w:rsidP="00964147">
      <w:pPr>
        <w:spacing w:line="262" w:lineRule="auto"/>
        <w:ind w:left="109" w:right="787"/>
        <w:rPr>
          <w:color w:val="000000" w:themeColor="text1"/>
        </w:rPr>
      </w:pPr>
      <w:hyperlink r:id="rId7" w:history="1">
        <w:r w:rsidR="00964147" w:rsidRPr="00964147">
          <w:rPr>
            <w:rStyle w:val="Hyperlink"/>
            <w:color w:val="000000" w:themeColor="text1"/>
            <w:u w:val="none"/>
          </w:rPr>
          <w:t>https://www.linkedin.com/in/tomer-k-830a21aa/</w:t>
        </w:r>
      </w:hyperlink>
    </w:p>
    <w:p w14:paraId="398192B5" w14:textId="77777777" w:rsidR="00FD277A" w:rsidRDefault="002213EE" w:rsidP="002213EE">
      <w:pPr>
        <w:spacing w:line="262" w:lineRule="auto"/>
        <w:ind w:left="109" w:right="787"/>
      </w:pPr>
      <w:r w:rsidRPr="00964147">
        <w:t>https://github.com/TomerKrayzman/</w:t>
      </w:r>
      <w:r>
        <w:t xml:space="preserve"> </w:t>
      </w:r>
    </w:p>
    <w:p w14:paraId="3AE60AB6" w14:textId="77777777" w:rsidR="00FD277A" w:rsidRDefault="00FD277A">
      <w:pPr>
        <w:spacing w:before="15" w:line="260" w:lineRule="exact"/>
        <w:rPr>
          <w:sz w:val="26"/>
          <w:szCs w:val="26"/>
        </w:rPr>
      </w:pPr>
    </w:p>
    <w:p w14:paraId="2635C39B" w14:textId="77777777" w:rsidR="009D3DE7" w:rsidRDefault="00E77CF9" w:rsidP="009D3DE7">
      <w:pPr>
        <w:spacing w:line="252" w:lineRule="auto"/>
        <w:ind w:left="109" w:right="1094"/>
        <w:rPr>
          <w:b/>
          <w:color w:val="333333"/>
          <w:sz w:val="24"/>
          <w:szCs w:val="24"/>
        </w:rPr>
      </w:pPr>
      <w:r>
        <w:rPr>
          <w:color w:val="6A6A6A"/>
          <w:sz w:val="32"/>
          <w:szCs w:val="32"/>
        </w:rPr>
        <w:t xml:space="preserve">SKILLS </w:t>
      </w:r>
      <w:r>
        <w:rPr>
          <w:b/>
          <w:color w:val="333333"/>
          <w:sz w:val="24"/>
          <w:szCs w:val="24"/>
        </w:rPr>
        <w:t>P</w:t>
      </w:r>
      <w:r>
        <w:rPr>
          <w:b/>
          <w:color w:val="333333"/>
          <w:spacing w:val="-5"/>
          <w:sz w:val="24"/>
          <w:szCs w:val="24"/>
        </w:rPr>
        <w:t>R</w:t>
      </w:r>
      <w:r>
        <w:rPr>
          <w:b/>
          <w:color w:val="333333"/>
          <w:sz w:val="24"/>
          <w:szCs w:val="24"/>
        </w:rPr>
        <w:t>OGRAMMING</w:t>
      </w:r>
    </w:p>
    <w:p w14:paraId="779DE2D4" w14:textId="77777777" w:rsidR="009D3DE7" w:rsidRDefault="009D3DE7" w:rsidP="009D3DE7">
      <w:pPr>
        <w:spacing w:line="252" w:lineRule="auto"/>
        <w:ind w:left="109" w:right="1094"/>
        <w:rPr>
          <w:b/>
          <w:color w:val="333333"/>
          <w:sz w:val="24"/>
          <w:szCs w:val="24"/>
        </w:rPr>
      </w:pPr>
      <w:r>
        <w:rPr>
          <w:b/>
          <w:color w:val="333333"/>
          <w:sz w:val="24"/>
          <w:szCs w:val="24"/>
        </w:rPr>
        <w:t>(2011 – Present)</w:t>
      </w:r>
    </w:p>
    <w:p w14:paraId="7F13D0D4" w14:textId="77777777" w:rsidR="00FD277A" w:rsidRDefault="00E77CF9" w:rsidP="009D3DE7">
      <w:pPr>
        <w:spacing w:line="252" w:lineRule="auto"/>
        <w:ind w:left="109" w:right="1094"/>
        <w:rPr>
          <w:color w:val="2B2B2B"/>
        </w:rPr>
      </w:pPr>
      <w:r>
        <w:rPr>
          <w:b/>
          <w:color w:val="333333"/>
          <w:sz w:val="24"/>
          <w:szCs w:val="24"/>
        </w:rPr>
        <w:t xml:space="preserve"> </w:t>
      </w:r>
      <w:r w:rsidR="00E32BA7">
        <w:rPr>
          <w:color w:val="2B2B2B"/>
        </w:rPr>
        <w:t>Java, JavaScript, Ruby/Rails, C++, C#, Python, HTML/CSS, SASS, LESS, SQL, Boo, Visual Basic</w:t>
      </w:r>
    </w:p>
    <w:p w14:paraId="363F51EC" w14:textId="77777777" w:rsidR="00EA5D6F" w:rsidRDefault="00EA5D6F" w:rsidP="009D3DE7">
      <w:pPr>
        <w:spacing w:line="252" w:lineRule="auto"/>
        <w:ind w:left="109" w:right="1094"/>
        <w:rPr>
          <w:b/>
          <w:color w:val="333333"/>
          <w:sz w:val="24"/>
          <w:szCs w:val="24"/>
        </w:rPr>
      </w:pPr>
      <w:r>
        <w:rPr>
          <w:b/>
          <w:color w:val="333333"/>
          <w:sz w:val="24"/>
          <w:szCs w:val="24"/>
        </w:rPr>
        <w:t>FOREIGN LANGUAGE</w:t>
      </w:r>
    </w:p>
    <w:p w14:paraId="7C16F9C9" w14:textId="2E93311C" w:rsidR="002622A4" w:rsidRPr="002622A4" w:rsidRDefault="00EA5D6F" w:rsidP="002622A4">
      <w:pPr>
        <w:spacing w:line="252" w:lineRule="auto"/>
        <w:ind w:left="109" w:right="1094"/>
        <w:rPr>
          <w:b/>
          <w:color w:val="333333"/>
          <w:spacing w:val="-8"/>
          <w:w w:val="93"/>
          <w:sz w:val="24"/>
          <w:szCs w:val="24"/>
        </w:rPr>
      </w:pPr>
      <w:r>
        <w:rPr>
          <w:color w:val="333333"/>
        </w:rPr>
        <w:t>Proficiency in H</w:t>
      </w:r>
      <w:r w:rsidR="002622A4">
        <w:rPr>
          <w:color w:val="333333"/>
        </w:rPr>
        <w:t xml:space="preserve">ebrew, Russian, English, Spanish, </w:t>
      </w:r>
      <w:proofErr w:type="gramStart"/>
      <w:r w:rsidR="002622A4">
        <w:rPr>
          <w:color w:val="333333"/>
        </w:rPr>
        <w:t>Currently</w:t>
      </w:r>
      <w:proofErr w:type="gramEnd"/>
      <w:r w:rsidR="002622A4">
        <w:rPr>
          <w:color w:val="333333"/>
        </w:rPr>
        <w:t xml:space="preserve"> learning Chinese</w:t>
      </w:r>
    </w:p>
    <w:p w14:paraId="47F9B562" w14:textId="77777777" w:rsidR="00FD277A" w:rsidRDefault="00E77CF9">
      <w:pPr>
        <w:spacing w:before="23"/>
        <w:rPr>
          <w:sz w:val="32"/>
          <w:szCs w:val="32"/>
        </w:rPr>
      </w:pPr>
      <w:r>
        <w:br w:type="column"/>
      </w:r>
      <w:r>
        <w:rPr>
          <w:color w:val="6A6A6A"/>
          <w:sz w:val="32"/>
          <w:szCs w:val="32"/>
        </w:rPr>
        <w:t>EXPERIENCE</w:t>
      </w:r>
    </w:p>
    <w:p w14:paraId="51B05155" w14:textId="77777777" w:rsidR="00FD277A" w:rsidRPr="009D3DE7" w:rsidRDefault="00964147">
      <w:pPr>
        <w:spacing w:before="45"/>
        <w:rPr>
          <w:sz w:val="28"/>
          <w:szCs w:val="22"/>
        </w:rPr>
      </w:pPr>
      <w:r w:rsidRPr="009D3DE7">
        <w:rPr>
          <w:b/>
          <w:color w:val="333333"/>
          <w:w w:val="91"/>
          <w:sz w:val="32"/>
          <w:szCs w:val="24"/>
        </w:rPr>
        <w:t>MARINER FINANCE</w:t>
      </w:r>
      <w:r w:rsidR="00E77CF9" w:rsidRPr="009D3DE7">
        <w:rPr>
          <w:b/>
          <w:color w:val="333333"/>
          <w:spacing w:val="16"/>
          <w:sz w:val="32"/>
          <w:szCs w:val="24"/>
        </w:rPr>
        <w:t xml:space="preserve"> </w:t>
      </w:r>
      <w:r w:rsidR="00E77CF9" w:rsidRPr="009D3DE7">
        <w:rPr>
          <w:color w:val="333333"/>
          <w:sz w:val="28"/>
          <w:szCs w:val="22"/>
        </w:rPr>
        <w:t>|</w:t>
      </w:r>
      <w:r w:rsidR="00E77CF9" w:rsidRPr="009D3DE7">
        <w:rPr>
          <w:color w:val="333333"/>
          <w:spacing w:val="7"/>
          <w:sz w:val="28"/>
          <w:szCs w:val="22"/>
        </w:rPr>
        <w:t xml:space="preserve"> </w:t>
      </w:r>
      <w:r w:rsidRPr="009D3DE7">
        <w:rPr>
          <w:color w:val="333333"/>
          <w:w w:val="88"/>
          <w:sz w:val="28"/>
          <w:szCs w:val="22"/>
        </w:rPr>
        <w:t>IT/Software Development Summer Intern</w:t>
      </w:r>
    </w:p>
    <w:p w14:paraId="742D16D2" w14:textId="77777777" w:rsidR="00FD277A" w:rsidRPr="009D3DE7" w:rsidRDefault="00964147">
      <w:pPr>
        <w:rPr>
          <w:sz w:val="24"/>
        </w:rPr>
      </w:pPr>
      <w:r w:rsidRPr="009D3DE7">
        <w:rPr>
          <w:color w:val="6A6A6A"/>
          <w:spacing w:val="-2"/>
          <w:w w:val="93"/>
          <w:sz w:val="24"/>
        </w:rPr>
        <w:t>June 2015-August 2015 and June 2016-August 2016</w:t>
      </w:r>
      <w:r w:rsidR="00E77CF9" w:rsidRPr="009D3DE7">
        <w:rPr>
          <w:color w:val="6A6A6A"/>
          <w:spacing w:val="-20"/>
          <w:w w:val="117"/>
          <w:sz w:val="24"/>
        </w:rPr>
        <w:t xml:space="preserve"> </w:t>
      </w:r>
      <w:r w:rsidR="00E77CF9" w:rsidRPr="009D3DE7">
        <w:rPr>
          <w:color w:val="6A6A6A"/>
          <w:sz w:val="24"/>
        </w:rPr>
        <w:t>|</w:t>
      </w:r>
      <w:r w:rsidR="00E77CF9" w:rsidRPr="009D3DE7">
        <w:rPr>
          <w:color w:val="6A6A6A"/>
          <w:spacing w:val="6"/>
          <w:sz w:val="24"/>
        </w:rPr>
        <w:t xml:space="preserve"> </w:t>
      </w:r>
      <w:r w:rsidRPr="009D3DE7">
        <w:rPr>
          <w:color w:val="6A6A6A"/>
          <w:w w:val="106"/>
          <w:sz w:val="24"/>
        </w:rPr>
        <w:t>Baltimore County, Maryland</w:t>
      </w:r>
    </w:p>
    <w:p w14:paraId="00D17A8B" w14:textId="77777777" w:rsidR="00FD277A" w:rsidRDefault="00E77CF9" w:rsidP="00964147">
      <w:pPr>
        <w:spacing w:before="9"/>
        <w:ind w:left="283"/>
        <w:rPr>
          <w:color w:val="2B2B2B"/>
          <w:sz w:val="24"/>
        </w:rPr>
      </w:pPr>
      <w:r w:rsidRPr="009D3DE7">
        <w:rPr>
          <w:color w:val="2B2B2B"/>
          <w:w w:val="165"/>
          <w:sz w:val="24"/>
        </w:rPr>
        <w:t>•</w:t>
      </w:r>
      <w:r w:rsidRPr="009D3DE7">
        <w:rPr>
          <w:color w:val="2B2B2B"/>
          <w:spacing w:val="17"/>
          <w:w w:val="165"/>
          <w:sz w:val="24"/>
        </w:rPr>
        <w:t xml:space="preserve"> </w:t>
      </w:r>
      <w:r w:rsidR="00964147" w:rsidRPr="009D3DE7">
        <w:rPr>
          <w:color w:val="2B2B2B"/>
          <w:sz w:val="24"/>
        </w:rPr>
        <w:t>2015 – Worked in the IT Department of Mariner F</w:t>
      </w:r>
      <w:r w:rsidR="009D3DE7" w:rsidRPr="009D3DE7">
        <w:rPr>
          <w:color w:val="2B2B2B"/>
          <w:sz w:val="24"/>
        </w:rPr>
        <w:t>inance. Duties included: M</w:t>
      </w:r>
      <w:r w:rsidR="00F81F16" w:rsidRPr="009D3DE7">
        <w:rPr>
          <w:color w:val="2B2B2B"/>
          <w:sz w:val="24"/>
        </w:rPr>
        <w:t xml:space="preserve">inimal </w:t>
      </w:r>
      <w:r w:rsidR="009D3DE7" w:rsidRPr="009D3DE7">
        <w:rPr>
          <w:color w:val="2B2B2B"/>
          <w:sz w:val="24"/>
        </w:rPr>
        <w:t>scripting using Python and C, S</w:t>
      </w:r>
      <w:r w:rsidR="00964147" w:rsidRPr="009D3DE7">
        <w:rPr>
          <w:color w:val="2B2B2B"/>
          <w:sz w:val="24"/>
        </w:rPr>
        <w:t>erv</w:t>
      </w:r>
      <w:r w:rsidR="009D3DE7" w:rsidRPr="009D3DE7">
        <w:rPr>
          <w:color w:val="2B2B2B"/>
          <w:sz w:val="24"/>
        </w:rPr>
        <w:t>er maintenance and management, H</w:t>
      </w:r>
      <w:r w:rsidR="00964147" w:rsidRPr="009D3DE7">
        <w:rPr>
          <w:color w:val="2B2B2B"/>
          <w:sz w:val="24"/>
        </w:rPr>
        <w:t>elp desk support, and Microsoft Word template creation</w:t>
      </w:r>
    </w:p>
    <w:p w14:paraId="7F56CA88" w14:textId="77777777" w:rsidR="005D2011" w:rsidRPr="009D3DE7" w:rsidRDefault="005D2011" w:rsidP="00964147">
      <w:pPr>
        <w:spacing w:before="9"/>
        <w:ind w:left="283"/>
        <w:rPr>
          <w:color w:val="2B2B2B"/>
          <w:sz w:val="24"/>
        </w:rPr>
      </w:pPr>
    </w:p>
    <w:p w14:paraId="3FA4D1C6" w14:textId="77777777" w:rsidR="00FD277A" w:rsidRDefault="00964147" w:rsidP="00964147">
      <w:pPr>
        <w:spacing w:before="9"/>
        <w:ind w:left="283"/>
        <w:rPr>
          <w:color w:val="2B2B2B"/>
          <w:sz w:val="24"/>
        </w:rPr>
      </w:pPr>
      <w:r w:rsidRPr="009D3DE7">
        <w:rPr>
          <w:color w:val="2B2B2B"/>
          <w:w w:val="165"/>
          <w:sz w:val="24"/>
        </w:rPr>
        <w:t>•</w:t>
      </w:r>
      <w:r w:rsidRPr="009D3DE7">
        <w:rPr>
          <w:color w:val="2B2B2B"/>
          <w:spacing w:val="17"/>
          <w:w w:val="165"/>
          <w:sz w:val="24"/>
        </w:rPr>
        <w:t xml:space="preserve"> </w:t>
      </w:r>
      <w:r w:rsidRPr="009D3DE7">
        <w:rPr>
          <w:color w:val="2B2B2B"/>
          <w:sz w:val="24"/>
        </w:rPr>
        <w:t xml:space="preserve">2016 – </w:t>
      </w:r>
      <w:r w:rsidR="00F81F16" w:rsidRPr="009D3DE7">
        <w:rPr>
          <w:color w:val="2B2B2B"/>
          <w:sz w:val="24"/>
        </w:rPr>
        <w:t>Tested into Mariner Finance’s Software Development department along with the IT department.</w:t>
      </w:r>
      <w:r w:rsidR="009D3DE7" w:rsidRPr="009D3DE7">
        <w:rPr>
          <w:color w:val="2B2B2B"/>
          <w:sz w:val="24"/>
        </w:rPr>
        <w:t xml:space="preserve"> New duties include: Development in ASP.net MVC 5, Web Design/Development, Web Maintenance, and Software Development in C. Worked with a team of software and web developers who assigned projects.</w:t>
      </w:r>
    </w:p>
    <w:p w14:paraId="31105C71" w14:textId="77777777" w:rsidR="005D2011" w:rsidRPr="009D3DE7" w:rsidRDefault="005D2011" w:rsidP="00964147">
      <w:pPr>
        <w:spacing w:before="9"/>
        <w:ind w:left="283"/>
        <w:rPr>
          <w:color w:val="2B2B2B"/>
          <w:sz w:val="24"/>
        </w:rPr>
      </w:pPr>
    </w:p>
    <w:p w14:paraId="5BB727C7" w14:textId="77777777" w:rsidR="009D3DE7" w:rsidRDefault="009D3DE7" w:rsidP="009D3DE7">
      <w:pPr>
        <w:spacing w:before="9"/>
        <w:ind w:left="283"/>
        <w:rPr>
          <w:color w:val="2B2B2B"/>
          <w:sz w:val="24"/>
        </w:rPr>
      </w:pPr>
      <w:r w:rsidRPr="009D3DE7">
        <w:rPr>
          <w:color w:val="2B2B2B"/>
          <w:w w:val="165"/>
          <w:sz w:val="24"/>
        </w:rPr>
        <w:t>•</w:t>
      </w:r>
      <w:r w:rsidRPr="009D3DE7">
        <w:rPr>
          <w:color w:val="2B2B2B"/>
          <w:spacing w:val="17"/>
          <w:w w:val="165"/>
          <w:sz w:val="24"/>
        </w:rPr>
        <w:t xml:space="preserve"> </w:t>
      </w:r>
      <w:r w:rsidRPr="009D3DE7">
        <w:rPr>
          <w:color w:val="2B2B2B"/>
          <w:sz w:val="24"/>
        </w:rPr>
        <w:t>2016 – Created a web app using ASP.net MVC 5 that keeps track of past, current, and future conferences and links to the Outlook emails of the offices’ employees to send out reminders. Can also use this web app to create new conferences as needed.</w:t>
      </w:r>
    </w:p>
    <w:p w14:paraId="1C7DD722" w14:textId="77777777" w:rsidR="005D2011" w:rsidRPr="009D3DE7" w:rsidRDefault="005D2011" w:rsidP="005D2011">
      <w:pPr>
        <w:spacing w:before="45"/>
        <w:rPr>
          <w:sz w:val="28"/>
          <w:szCs w:val="22"/>
        </w:rPr>
      </w:pPr>
      <w:r>
        <w:rPr>
          <w:b/>
          <w:color w:val="333333"/>
          <w:w w:val="91"/>
          <w:sz w:val="32"/>
          <w:szCs w:val="24"/>
        </w:rPr>
        <w:t>PROGRAMMING MENTOR</w:t>
      </w:r>
      <w:r w:rsidRPr="009D3DE7">
        <w:rPr>
          <w:b/>
          <w:color w:val="333333"/>
          <w:spacing w:val="16"/>
          <w:sz w:val="32"/>
          <w:szCs w:val="24"/>
        </w:rPr>
        <w:t xml:space="preserve"> </w:t>
      </w:r>
      <w:r w:rsidRPr="009D3DE7">
        <w:rPr>
          <w:color w:val="333333"/>
          <w:sz w:val="28"/>
          <w:szCs w:val="22"/>
        </w:rPr>
        <w:t>|</w:t>
      </w:r>
      <w:r w:rsidRPr="009D3DE7">
        <w:rPr>
          <w:color w:val="333333"/>
          <w:spacing w:val="7"/>
          <w:sz w:val="28"/>
          <w:szCs w:val="22"/>
        </w:rPr>
        <w:t xml:space="preserve"> </w:t>
      </w:r>
      <w:proofErr w:type="spellStart"/>
      <w:r>
        <w:rPr>
          <w:color w:val="333333"/>
          <w:w w:val="88"/>
          <w:sz w:val="28"/>
          <w:szCs w:val="22"/>
        </w:rPr>
        <w:t>STEMpower</w:t>
      </w:r>
      <w:proofErr w:type="spellEnd"/>
      <w:r>
        <w:rPr>
          <w:color w:val="333333"/>
          <w:w w:val="88"/>
          <w:sz w:val="28"/>
          <w:szCs w:val="22"/>
        </w:rPr>
        <w:t xml:space="preserve"> Girls/Girls Who Code</w:t>
      </w:r>
    </w:p>
    <w:p w14:paraId="22B30507" w14:textId="77777777" w:rsidR="005D2011" w:rsidRPr="009D3DE7" w:rsidRDefault="005D2011" w:rsidP="005D2011">
      <w:pPr>
        <w:rPr>
          <w:sz w:val="24"/>
        </w:rPr>
      </w:pPr>
      <w:r>
        <w:rPr>
          <w:color w:val="6A6A6A"/>
          <w:spacing w:val="-2"/>
          <w:w w:val="93"/>
          <w:sz w:val="24"/>
        </w:rPr>
        <w:t>August 2016 – May 2017</w:t>
      </w:r>
      <w:r w:rsidRPr="009D3DE7">
        <w:rPr>
          <w:color w:val="6A6A6A"/>
          <w:spacing w:val="-20"/>
          <w:w w:val="117"/>
          <w:sz w:val="24"/>
        </w:rPr>
        <w:t xml:space="preserve"> </w:t>
      </w:r>
      <w:r w:rsidRPr="009D3DE7">
        <w:rPr>
          <w:color w:val="6A6A6A"/>
          <w:sz w:val="24"/>
        </w:rPr>
        <w:t>|</w:t>
      </w:r>
      <w:r w:rsidRPr="009D3DE7">
        <w:rPr>
          <w:color w:val="6A6A6A"/>
          <w:spacing w:val="6"/>
          <w:sz w:val="24"/>
        </w:rPr>
        <w:t xml:space="preserve"> </w:t>
      </w:r>
      <w:r w:rsidRPr="009D3DE7">
        <w:rPr>
          <w:color w:val="6A6A6A"/>
          <w:w w:val="106"/>
          <w:sz w:val="24"/>
        </w:rPr>
        <w:t>Baltimore County, Maryland</w:t>
      </w:r>
    </w:p>
    <w:p w14:paraId="48D49092" w14:textId="77777777" w:rsidR="005D2011" w:rsidRDefault="005D2011" w:rsidP="005D2011">
      <w:pPr>
        <w:spacing w:before="9"/>
        <w:ind w:left="283"/>
        <w:rPr>
          <w:color w:val="2B2B2B"/>
          <w:sz w:val="24"/>
        </w:rPr>
      </w:pPr>
      <w:r w:rsidRPr="009D3DE7">
        <w:rPr>
          <w:color w:val="2B2B2B"/>
          <w:w w:val="165"/>
          <w:sz w:val="24"/>
        </w:rPr>
        <w:t>•</w:t>
      </w:r>
      <w:r w:rsidRPr="009D3DE7">
        <w:rPr>
          <w:color w:val="2B2B2B"/>
          <w:spacing w:val="17"/>
          <w:w w:val="165"/>
          <w:sz w:val="24"/>
        </w:rPr>
        <w:t xml:space="preserve"> </w:t>
      </w:r>
      <w:r>
        <w:rPr>
          <w:color w:val="2B2B2B"/>
          <w:sz w:val="24"/>
        </w:rPr>
        <w:t xml:space="preserve">Taught programming lessons to the </w:t>
      </w:r>
      <w:proofErr w:type="spellStart"/>
      <w:r>
        <w:rPr>
          <w:color w:val="2B2B2B"/>
          <w:sz w:val="24"/>
        </w:rPr>
        <w:t>STEMpower</w:t>
      </w:r>
      <w:proofErr w:type="spellEnd"/>
      <w:r>
        <w:rPr>
          <w:color w:val="2B2B2B"/>
          <w:sz w:val="24"/>
        </w:rPr>
        <w:t xml:space="preserve"> Girls club at our sponsored middle school (Baltimore Montessori Public Charter School)</w:t>
      </w:r>
    </w:p>
    <w:p w14:paraId="1DBAFF44" w14:textId="77777777" w:rsidR="005D2011" w:rsidRPr="009D3DE7" w:rsidRDefault="005D2011" w:rsidP="005D2011">
      <w:pPr>
        <w:spacing w:before="9"/>
        <w:ind w:left="283"/>
        <w:rPr>
          <w:color w:val="2B2B2B"/>
          <w:sz w:val="24"/>
        </w:rPr>
      </w:pPr>
    </w:p>
    <w:p w14:paraId="02F5177C" w14:textId="28C1DE07" w:rsidR="002213EE" w:rsidRDefault="005D2011" w:rsidP="00BB113A">
      <w:pPr>
        <w:spacing w:before="9"/>
        <w:ind w:left="283"/>
        <w:rPr>
          <w:color w:val="2B2B2B"/>
          <w:sz w:val="24"/>
        </w:rPr>
      </w:pPr>
      <w:r w:rsidRPr="009D3DE7">
        <w:rPr>
          <w:color w:val="2B2B2B"/>
          <w:w w:val="165"/>
          <w:sz w:val="24"/>
        </w:rPr>
        <w:t>•</w:t>
      </w:r>
      <w:r w:rsidRPr="009D3DE7">
        <w:rPr>
          <w:color w:val="2B2B2B"/>
          <w:spacing w:val="17"/>
          <w:w w:val="165"/>
          <w:sz w:val="24"/>
        </w:rPr>
        <w:t xml:space="preserve"> </w:t>
      </w:r>
      <w:r>
        <w:rPr>
          <w:color w:val="2B2B2B"/>
          <w:sz w:val="24"/>
        </w:rPr>
        <w:t>Became programming mentor for Dulan</w:t>
      </w:r>
      <w:r w:rsidR="00885C9B">
        <w:rPr>
          <w:color w:val="2B2B2B"/>
          <w:sz w:val="24"/>
        </w:rPr>
        <w:t>ey High School’s Girls Who Code Clu</w:t>
      </w:r>
      <w:r w:rsidR="00BB113A">
        <w:rPr>
          <w:color w:val="2B2B2B"/>
          <w:sz w:val="24"/>
        </w:rPr>
        <w:t>b</w:t>
      </w:r>
    </w:p>
    <w:p w14:paraId="0F92AA92" w14:textId="1178A5F7" w:rsidR="002213EE" w:rsidRPr="009D3DE7" w:rsidRDefault="002213EE" w:rsidP="002213EE">
      <w:pPr>
        <w:spacing w:before="45"/>
        <w:rPr>
          <w:sz w:val="28"/>
          <w:szCs w:val="22"/>
        </w:rPr>
      </w:pPr>
      <w:r>
        <w:rPr>
          <w:b/>
          <w:color w:val="333333"/>
          <w:w w:val="91"/>
          <w:sz w:val="32"/>
          <w:szCs w:val="24"/>
        </w:rPr>
        <w:t>W</w:t>
      </w:r>
      <w:r w:rsidR="00AF1F4D">
        <w:rPr>
          <w:b/>
          <w:color w:val="333333"/>
          <w:w w:val="91"/>
          <w:sz w:val="32"/>
          <w:szCs w:val="24"/>
        </w:rPr>
        <w:t>EB DEVELOPER</w:t>
      </w:r>
      <w:r w:rsidRPr="009D3DE7">
        <w:rPr>
          <w:b/>
          <w:color w:val="333333"/>
          <w:spacing w:val="16"/>
          <w:sz w:val="32"/>
          <w:szCs w:val="24"/>
        </w:rPr>
        <w:t xml:space="preserve"> </w:t>
      </w:r>
      <w:r w:rsidRPr="009D3DE7">
        <w:rPr>
          <w:color w:val="333333"/>
          <w:sz w:val="28"/>
          <w:szCs w:val="22"/>
        </w:rPr>
        <w:t>|</w:t>
      </w:r>
      <w:r w:rsidRPr="009D3DE7">
        <w:rPr>
          <w:color w:val="333333"/>
          <w:spacing w:val="7"/>
          <w:sz w:val="28"/>
          <w:szCs w:val="22"/>
        </w:rPr>
        <w:t xml:space="preserve"> </w:t>
      </w:r>
      <w:r>
        <w:rPr>
          <w:color w:val="333333"/>
          <w:w w:val="88"/>
          <w:sz w:val="28"/>
          <w:szCs w:val="22"/>
        </w:rPr>
        <w:t>UMD AR Club</w:t>
      </w:r>
    </w:p>
    <w:p w14:paraId="08A65133" w14:textId="77777777" w:rsidR="002213EE" w:rsidRPr="009D3DE7" w:rsidRDefault="002213EE" w:rsidP="002213EE">
      <w:pPr>
        <w:rPr>
          <w:sz w:val="24"/>
        </w:rPr>
      </w:pPr>
      <w:r>
        <w:rPr>
          <w:color w:val="6A6A6A"/>
          <w:spacing w:val="-2"/>
          <w:w w:val="93"/>
          <w:sz w:val="24"/>
        </w:rPr>
        <w:t>Sept 2017 - Ongoing</w:t>
      </w:r>
      <w:r w:rsidRPr="009D3DE7">
        <w:rPr>
          <w:color w:val="6A6A6A"/>
          <w:sz w:val="24"/>
        </w:rPr>
        <w:t>|</w:t>
      </w:r>
      <w:r w:rsidRPr="009D3DE7">
        <w:rPr>
          <w:color w:val="6A6A6A"/>
          <w:spacing w:val="6"/>
          <w:sz w:val="24"/>
        </w:rPr>
        <w:t xml:space="preserve"> </w:t>
      </w:r>
      <w:r>
        <w:rPr>
          <w:color w:val="6A6A6A"/>
          <w:w w:val="106"/>
          <w:sz w:val="24"/>
        </w:rPr>
        <w:t>College Park, MD</w:t>
      </w:r>
    </w:p>
    <w:p w14:paraId="6F85D7CF" w14:textId="312422D7" w:rsidR="002213EE" w:rsidRDefault="002213EE" w:rsidP="002213EE">
      <w:pPr>
        <w:spacing w:before="9"/>
        <w:ind w:left="283"/>
        <w:rPr>
          <w:color w:val="2B2B2B"/>
          <w:sz w:val="24"/>
        </w:rPr>
      </w:pPr>
      <w:r w:rsidRPr="009D3DE7">
        <w:rPr>
          <w:color w:val="2B2B2B"/>
          <w:w w:val="165"/>
          <w:sz w:val="24"/>
        </w:rPr>
        <w:t>•</w:t>
      </w:r>
      <w:r w:rsidRPr="009D3DE7">
        <w:rPr>
          <w:color w:val="2B2B2B"/>
          <w:spacing w:val="17"/>
          <w:w w:val="165"/>
          <w:sz w:val="24"/>
        </w:rPr>
        <w:t xml:space="preserve"> </w:t>
      </w:r>
      <w:r>
        <w:rPr>
          <w:color w:val="2B2B2B"/>
          <w:sz w:val="24"/>
        </w:rPr>
        <w:t>Work on Django and front-end development for</w:t>
      </w:r>
      <w:r w:rsidR="00AF1F4D">
        <w:rPr>
          <w:color w:val="2B2B2B"/>
          <w:sz w:val="24"/>
        </w:rPr>
        <w:t xml:space="preserve"> AR Club’s website using HTML/</w:t>
      </w:r>
      <w:proofErr w:type="spellStart"/>
      <w:r w:rsidR="00AF1F4D">
        <w:rPr>
          <w:color w:val="2B2B2B"/>
          <w:sz w:val="24"/>
        </w:rPr>
        <w:t>Javascript</w:t>
      </w:r>
      <w:proofErr w:type="spellEnd"/>
      <w:r w:rsidR="00AF1F4D">
        <w:rPr>
          <w:color w:val="2B2B2B"/>
          <w:sz w:val="24"/>
        </w:rPr>
        <w:t>.</w:t>
      </w:r>
    </w:p>
    <w:p w14:paraId="2D5B5F76" w14:textId="77777777" w:rsidR="009D3DE7" w:rsidRDefault="009D3DE7" w:rsidP="00AF1F4D">
      <w:pPr>
        <w:spacing w:before="9"/>
        <w:rPr>
          <w:sz w:val="18"/>
          <w:szCs w:val="18"/>
        </w:rPr>
      </w:pPr>
    </w:p>
    <w:p w14:paraId="2569FEE5" w14:textId="77777777" w:rsidR="00FD277A" w:rsidRDefault="00FD277A">
      <w:pPr>
        <w:spacing w:before="5" w:line="120" w:lineRule="exact"/>
        <w:rPr>
          <w:sz w:val="13"/>
          <w:szCs w:val="13"/>
        </w:rPr>
      </w:pPr>
    </w:p>
    <w:p w14:paraId="6E64668A" w14:textId="77777777" w:rsidR="00FD277A" w:rsidRDefault="00FD277A">
      <w:pPr>
        <w:spacing w:line="200" w:lineRule="exact"/>
      </w:pPr>
    </w:p>
    <w:p w14:paraId="1CBEA3B0" w14:textId="029B00B4" w:rsidR="00FD277A" w:rsidRDefault="00AF1F4D">
      <w:pPr>
        <w:rPr>
          <w:color w:val="6A6A6A"/>
          <w:w w:val="99"/>
          <w:sz w:val="32"/>
          <w:szCs w:val="32"/>
        </w:rPr>
      </w:pPr>
      <w:r>
        <w:rPr>
          <w:color w:val="6A6A6A"/>
          <w:w w:val="99"/>
          <w:sz w:val="32"/>
          <w:szCs w:val="32"/>
        </w:rPr>
        <w:t>Projects</w:t>
      </w:r>
    </w:p>
    <w:p w14:paraId="0F76AD2B" w14:textId="69D29247" w:rsidR="00BB113A" w:rsidRDefault="00BB113A">
      <w:pPr>
        <w:rPr>
          <w:b/>
          <w:color w:val="333333"/>
          <w:spacing w:val="-5"/>
          <w:sz w:val="24"/>
          <w:szCs w:val="24"/>
        </w:rPr>
      </w:pPr>
      <w:r>
        <w:rPr>
          <w:b/>
          <w:color w:val="333333"/>
          <w:spacing w:val="-5"/>
          <w:sz w:val="24"/>
          <w:szCs w:val="24"/>
        </w:rPr>
        <w:t xml:space="preserve">SQUIRRELSPEED </w:t>
      </w:r>
    </w:p>
    <w:p w14:paraId="46CA2CCE" w14:textId="507F8374" w:rsidR="00BB113A" w:rsidRDefault="00BB113A" w:rsidP="00BB113A">
      <w:pPr>
        <w:spacing w:before="9"/>
        <w:ind w:left="283"/>
        <w:rPr>
          <w:color w:val="2B2B2B"/>
          <w:sz w:val="24"/>
        </w:rPr>
      </w:pPr>
      <w:r w:rsidRPr="009D3DE7">
        <w:rPr>
          <w:color w:val="2B2B2B"/>
          <w:w w:val="165"/>
          <w:sz w:val="24"/>
        </w:rPr>
        <w:t>•</w:t>
      </w:r>
      <w:r w:rsidRPr="009D3DE7">
        <w:rPr>
          <w:color w:val="2B2B2B"/>
          <w:spacing w:val="17"/>
          <w:w w:val="165"/>
          <w:sz w:val="24"/>
        </w:rPr>
        <w:t xml:space="preserve"> </w:t>
      </w:r>
      <w:r>
        <w:rPr>
          <w:color w:val="2B2B2B"/>
          <w:sz w:val="24"/>
        </w:rPr>
        <w:t>2D arcade-style game using the Unity 2D engine coded in C# and JS. Won 3</w:t>
      </w:r>
      <w:r w:rsidRPr="00BB113A">
        <w:rPr>
          <w:color w:val="2B2B2B"/>
          <w:sz w:val="24"/>
          <w:vertAlign w:val="superscript"/>
        </w:rPr>
        <w:t>rd</w:t>
      </w:r>
      <w:r>
        <w:rPr>
          <w:color w:val="2B2B2B"/>
          <w:sz w:val="24"/>
        </w:rPr>
        <w:t xml:space="preserve"> place at Maryland FBLA State competition.</w:t>
      </w:r>
    </w:p>
    <w:p w14:paraId="4E42A467" w14:textId="77777777" w:rsidR="00BB113A" w:rsidRDefault="00BB113A">
      <w:pPr>
        <w:rPr>
          <w:sz w:val="32"/>
          <w:szCs w:val="32"/>
        </w:rPr>
      </w:pPr>
    </w:p>
    <w:p w14:paraId="162516AA" w14:textId="25CA6671" w:rsidR="00BB113A" w:rsidRDefault="00BB113A" w:rsidP="00BB113A">
      <w:pPr>
        <w:rPr>
          <w:b/>
          <w:color w:val="333333"/>
          <w:spacing w:val="-5"/>
          <w:sz w:val="24"/>
          <w:szCs w:val="24"/>
        </w:rPr>
      </w:pPr>
      <w:proofErr w:type="spellStart"/>
      <w:r>
        <w:rPr>
          <w:b/>
          <w:color w:val="333333"/>
          <w:spacing w:val="-5"/>
          <w:sz w:val="24"/>
          <w:szCs w:val="24"/>
        </w:rPr>
        <w:t>STEMpower</w:t>
      </w:r>
      <w:proofErr w:type="spellEnd"/>
      <w:r>
        <w:rPr>
          <w:b/>
          <w:color w:val="333333"/>
          <w:spacing w:val="-5"/>
          <w:sz w:val="24"/>
          <w:szCs w:val="24"/>
        </w:rPr>
        <w:t xml:space="preserve"> Girls</w:t>
      </w:r>
    </w:p>
    <w:p w14:paraId="27E33AAC" w14:textId="7DF0F2BA" w:rsidR="00BB113A" w:rsidRDefault="00BB113A" w:rsidP="00BB113A">
      <w:pPr>
        <w:spacing w:before="9"/>
        <w:ind w:left="283"/>
        <w:rPr>
          <w:color w:val="2B2B2B"/>
          <w:sz w:val="24"/>
        </w:rPr>
      </w:pPr>
      <w:r w:rsidRPr="009D3DE7">
        <w:rPr>
          <w:color w:val="2B2B2B"/>
          <w:w w:val="165"/>
          <w:sz w:val="24"/>
        </w:rPr>
        <w:t>•</w:t>
      </w:r>
      <w:r w:rsidRPr="009D3DE7">
        <w:rPr>
          <w:color w:val="2B2B2B"/>
          <w:spacing w:val="17"/>
          <w:w w:val="165"/>
          <w:sz w:val="24"/>
        </w:rPr>
        <w:t xml:space="preserve"> </w:t>
      </w:r>
      <w:r>
        <w:rPr>
          <w:color w:val="2B2B2B"/>
          <w:sz w:val="24"/>
        </w:rPr>
        <w:t xml:space="preserve">Designed and developed the website for the non-profit organization, </w:t>
      </w:r>
      <w:proofErr w:type="spellStart"/>
      <w:r>
        <w:rPr>
          <w:color w:val="2B2B2B"/>
          <w:sz w:val="24"/>
        </w:rPr>
        <w:t>STEMpower</w:t>
      </w:r>
      <w:proofErr w:type="spellEnd"/>
      <w:r>
        <w:rPr>
          <w:color w:val="2B2B2B"/>
          <w:sz w:val="24"/>
        </w:rPr>
        <w:t xml:space="preserve"> Girls. Website can be found at stempowergirls.org.</w:t>
      </w:r>
      <w:bookmarkStart w:id="0" w:name="_GoBack"/>
      <w:bookmarkEnd w:id="0"/>
    </w:p>
    <w:p w14:paraId="21C33471" w14:textId="00D706AE" w:rsidR="002622A4" w:rsidRPr="00AF1F4D" w:rsidRDefault="002622A4" w:rsidP="00AF1F4D">
      <w:pPr>
        <w:spacing w:before="20"/>
        <w:rPr>
          <w:sz w:val="28"/>
        </w:rPr>
      </w:pPr>
    </w:p>
    <w:sectPr w:rsidR="002622A4" w:rsidRPr="00AF1F4D">
      <w:type w:val="continuous"/>
      <w:pgSz w:w="12240" w:h="15840"/>
      <w:pgMar w:top="180" w:right="0" w:bottom="280" w:left="600" w:header="720" w:footer="720" w:gutter="0"/>
      <w:cols w:num="2" w:space="720" w:equalWidth="0">
        <w:col w:w="3311" w:space="439"/>
        <w:col w:w="789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55FBF"/>
    <w:multiLevelType w:val="hybridMultilevel"/>
    <w:tmpl w:val="D85E34B8"/>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 w15:restartNumberingAfterBreak="0">
    <w:nsid w:val="5B1B7460"/>
    <w:multiLevelType w:val="hybridMultilevel"/>
    <w:tmpl w:val="C4847FE0"/>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15:restartNumberingAfterBreak="0">
    <w:nsid w:val="75905A1D"/>
    <w:multiLevelType w:val="multilevel"/>
    <w:tmpl w:val="9B0C9E7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77A"/>
    <w:rsid w:val="00120715"/>
    <w:rsid w:val="002213EE"/>
    <w:rsid w:val="002622A4"/>
    <w:rsid w:val="00581A63"/>
    <w:rsid w:val="005D2011"/>
    <w:rsid w:val="007F1815"/>
    <w:rsid w:val="00885C9B"/>
    <w:rsid w:val="00964147"/>
    <w:rsid w:val="009D3DE7"/>
    <w:rsid w:val="00AF1F4D"/>
    <w:rsid w:val="00BB113A"/>
    <w:rsid w:val="00E32BA7"/>
    <w:rsid w:val="00E77CF9"/>
    <w:rsid w:val="00E82913"/>
    <w:rsid w:val="00EA5D6F"/>
    <w:rsid w:val="00F7742B"/>
    <w:rsid w:val="00F81F16"/>
    <w:rsid w:val="00FD2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748DFA4"/>
  <w15:docId w15:val="{64BB4986-BD14-4697-AC4A-B33339FB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E32BA7"/>
    <w:rPr>
      <w:color w:val="0000FF" w:themeColor="hyperlink"/>
      <w:u w:val="single"/>
    </w:rPr>
  </w:style>
  <w:style w:type="character" w:styleId="UnresolvedMention">
    <w:name w:val="Unresolved Mention"/>
    <w:basedOn w:val="DefaultParagraphFont"/>
    <w:uiPriority w:val="99"/>
    <w:semiHidden/>
    <w:unhideWhenUsed/>
    <w:rsid w:val="00E32BA7"/>
    <w:rPr>
      <w:color w:val="808080"/>
      <w:shd w:val="clear" w:color="auto" w:fill="E6E6E6"/>
    </w:rPr>
  </w:style>
  <w:style w:type="paragraph" w:styleId="ListParagraph">
    <w:name w:val="List Paragraph"/>
    <w:basedOn w:val="Normal"/>
    <w:uiPriority w:val="34"/>
    <w:qFormat/>
    <w:rsid w:val="00E32BA7"/>
    <w:pPr>
      <w:ind w:left="720"/>
      <w:contextualSpacing/>
    </w:pPr>
  </w:style>
  <w:style w:type="paragraph" w:styleId="BalloonText">
    <w:name w:val="Balloon Text"/>
    <w:basedOn w:val="Normal"/>
    <w:link w:val="BalloonTextChar"/>
    <w:uiPriority w:val="99"/>
    <w:semiHidden/>
    <w:unhideWhenUsed/>
    <w:rsid w:val="00885C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5C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tomer-k-830a21a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zk65@cornell.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001B5-799A-4DF1-ADB4-EE413EA9E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Krayzman</dc:creator>
  <cp:keywords/>
  <dc:description/>
  <cp:lastModifiedBy>Tomer Krayzman</cp:lastModifiedBy>
  <cp:revision>2</cp:revision>
  <cp:lastPrinted>2017-09-19T16:42:00Z</cp:lastPrinted>
  <dcterms:created xsi:type="dcterms:W3CDTF">2018-01-11T08:51:00Z</dcterms:created>
  <dcterms:modified xsi:type="dcterms:W3CDTF">2018-01-11T08:51:00Z</dcterms:modified>
</cp:coreProperties>
</file>